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55D7B" w14:textId="401A54DA" w:rsidR="00D45945" w:rsidRPr="00D45945" w:rsidRDefault="00394DFA" w:rsidP="00D45945">
      <w:pPr>
        <w:pStyle w:val="ContactInfo"/>
      </w:pPr>
      <w:r>
        <w:t>Koushik Chandra Saha</w:t>
      </w:r>
    </w:p>
    <w:p w14:paraId="20A7C213" w14:textId="77777777" w:rsidR="00394DFA" w:rsidRDefault="00394DFA" w:rsidP="00D45945">
      <w:pPr>
        <w:pStyle w:val="ContactInfo"/>
      </w:pPr>
      <w:r>
        <w:t xml:space="preserve">13/23 Edison Road, B-zone, </w:t>
      </w:r>
    </w:p>
    <w:p w14:paraId="60F00ED3" w14:textId="37CA232F" w:rsidR="00D45945" w:rsidRDefault="00394DFA" w:rsidP="00D45945">
      <w:pPr>
        <w:pStyle w:val="ContactInfo"/>
      </w:pPr>
      <w:r>
        <w:t>Durgapur, West Bengal, India</w:t>
      </w:r>
    </w:p>
    <w:p w14:paraId="60B4A581" w14:textId="55DB6378" w:rsidR="00394DFA" w:rsidRPr="00D45945" w:rsidRDefault="00394DFA" w:rsidP="00D45945">
      <w:pPr>
        <w:pStyle w:val="ContactInfo"/>
        <w:rPr>
          <w:rStyle w:val="Strong"/>
          <w:b w:val="0"/>
          <w:bCs w:val="0"/>
        </w:rPr>
      </w:pPr>
      <w:r>
        <w:t>Pin code - 731205</w:t>
      </w:r>
    </w:p>
    <w:p w14:paraId="74759801" w14:textId="0C2305EA" w:rsidR="00D45945" w:rsidRPr="00D45945" w:rsidRDefault="00394DFA" w:rsidP="00D45945">
      <w:pPr>
        <w:pStyle w:val="ContactInfo"/>
        <w:rPr>
          <w:rStyle w:val="Strong"/>
          <w:b w:val="0"/>
          <w:bCs w:val="0"/>
        </w:rPr>
      </w:pPr>
      <w:r>
        <w:t>9933454265 / 8250734192</w:t>
      </w:r>
    </w:p>
    <w:p w14:paraId="5E555905" w14:textId="65C6F856" w:rsidR="00D45945" w:rsidRPr="00D45945" w:rsidRDefault="00394DFA" w:rsidP="00D45945">
      <w:pPr>
        <w:pStyle w:val="ContactInfo"/>
        <w:rPr>
          <w:rStyle w:val="Strong"/>
          <w:b w:val="0"/>
          <w:bCs w:val="0"/>
        </w:rPr>
      </w:pPr>
      <w:r w:rsidRPr="00394DFA">
        <w:t>koushikchandrasaha558@gmail.com</w:t>
      </w:r>
    </w:p>
    <w:p w14:paraId="0B44FBFF" w14:textId="121DA0C8" w:rsidR="00D45945" w:rsidRPr="00D45945" w:rsidRDefault="00394DFA" w:rsidP="00D45945">
      <w:pPr>
        <w:pStyle w:val="ContactInfo"/>
        <w:rPr>
          <w:rStyle w:val="Strong"/>
          <w:b w:val="0"/>
          <w:bCs w:val="0"/>
        </w:rPr>
      </w:pPr>
      <w:r w:rsidRPr="00394DFA">
        <w:t>https://www.linkedin.com/in/koushikchandrasaha/</w:t>
      </w:r>
    </w:p>
    <w:p w14:paraId="487EFC77" w14:textId="77777777" w:rsidR="00394DFA" w:rsidRDefault="00394DFA" w:rsidP="003E24DF">
      <w:pPr>
        <w:rPr>
          <w:color w:val="000000" w:themeColor="text1"/>
        </w:rPr>
      </w:pPr>
    </w:p>
    <w:p w14:paraId="37E658C4" w14:textId="70712D5F" w:rsidR="00394DFA" w:rsidRDefault="00394DFA" w:rsidP="00394DFA">
      <w:pPr>
        <w:rPr>
          <w:color w:val="000000" w:themeColor="text1"/>
        </w:rPr>
      </w:pPr>
      <w:r w:rsidRPr="00394DFA">
        <w:rPr>
          <w:color w:val="000000" w:themeColor="text1"/>
        </w:rPr>
        <w:t>Application for Summer Internship</w:t>
      </w:r>
    </w:p>
    <w:p w14:paraId="4880E90C" w14:textId="0A65B452" w:rsidR="003E24DF" w:rsidRPr="00615018" w:rsidRDefault="00394DFA" w:rsidP="00394DFA">
      <w:pPr>
        <w:rPr>
          <w:color w:val="000000" w:themeColor="text1"/>
        </w:rPr>
      </w:pPr>
      <w:r w:rsidRPr="00394DFA">
        <w:rPr>
          <w:color w:val="000000" w:themeColor="text1"/>
        </w:rPr>
        <w:t>Sir</w:t>
      </w:r>
      <w:r w:rsidR="003E24DF" w:rsidRPr="00615018">
        <w:rPr>
          <w:color w:val="000000" w:themeColor="text1"/>
        </w:rPr>
        <w:t>,</w:t>
      </w:r>
    </w:p>
    <w:p w14:paraId="52D229D9" w14:textId="1AA3C88F" w:rsidR="00394DFA" w:rsidRPr="00394DFA" w:rsidRDefault="00394DFA" w:rsidP="00394DFA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Pr="00394DFA">
        <w:rPr>
          <w:color w:val="000000" w:themeColor="text1"/>
        </w:rPr>
        <w:t>I am currently pursuing my B</w:t>
      </w:r>
      <w:r>
        <w:rPr>
          <w:color w:val="000000" w:themeColor="text1"/>
        </w:rPr>
        <w:t>-</w:t>
      </w:r>
      <w:r w:rsidRPr="00394DFA">
        <w:rPr>
          <w:color w:val="000000" w:themeColor="text1"/>
        </w:rPr>
        <w:t>Tech in Computer Science and Engineering from NIT, Arunachal Pradesh. As part of my curriculum, I am expected to do a summer internship. I came across a project under your Company section, and became interested in the same to nurture my skills as an aspiring Computer Engineer. I am well versed in Programming, and want to take up the summer internship as an opportunity to work under an able guidance in a suitable learning environment.</w:t>
      </w:r>
    </w:p>
    <w:p w14:paraId="3728A700" w14:textId="4A0981BC" w:rsidR="003E24DF" w:rsidRDefault="00394DFA" w:rsidP="00394DFA">
      <w:pPr>
        <w:rPr>
          <w:color w:val="000000" w:themeColor="text1"/>
        </w:rPr>
      </w:pPr>
      <w:r w:rsidRPr="00394DFA">
        <w:rPr>
          <w:color w:val="000000" w:themeColor="text1"/>
        </w:rPr>
        <w:t xml:space="preserve"> I intend to work hard, and give my best if given a suitable opportunity. Looking forward to hearing from you</w:t>
      </w:r>
    </w:p>
    <w:p w14:paraId="69C2DCFD" w14:textId="73D652BB" w:rsidR="00394DFA" w:rsidRPr="00615018" w:rsidRDefault="00394DFA" w:rsidP="00394DFA">
      <w:pPr>
        <w:rPr>
          <w:color w:val="000000" w:themeColor="text1"/>
        </w:rPr>
      </w:pPr>
      <w:r w:rsidRPr="00394DFA">
        <w:rPr>
          <w:color w:val="000000" w:themeColor="text1"/>
        </w:rPr>
        <w:t>Please find attached my CV for your reference.</w:t>
      </w:r>
    </w:p>
    <w:p w14:paraId="2D9B89A3" w14:textId="58E3014F" w:rsidR="003E24DF" w:rsidRPr="00615018" w:rsidRDefault="00394DFA" w:rsidP="003E24DF">
      <w:pPr>
        <w:pStyle w:val="Closing"/>
        <w:rPr>
          <w:color w:val="000000" w:themeColor="text1"/>
        </w:rPr>
      </w:pPr>
      <w:r w:rsidRPr="00394DFA">
        <w:rPr>
          <w:color w:val="000000" w:themeColor="text1"/>
        </w:rPr>
        <w:t>Thank you. Regards,</w:t>
      </w:r>
    </w:p>
    <w:p w14:paraId="2EE5D840" w14:textId="77777777" w:rsidR="00394DFA" w:rsidRDefault="00394DFA" w:rsidP="003E24DF">
      <w:pPr>
        <w:pStyle w:val="Heading1"/>
        <w:rPr>
          <w:rFonts w:asciiTheme="minorHAnsi" w:eastAsiaTheme="minorHAnsi" w:hAnsiTheme="minorHAnsi" w:cstheme="minorBidi"/>
          <w:b/>
          <w:bCs/>
          <w:caps w:val="0"/>
          <w:color w:val="000000" w:themeColor="text1"/>
        </w:rPr>
      </w:pPr>
      <w:r w:rsidRPr="00394DFA">
        <w:rPr>
          <w:rFonts w:asciiTheme="minorHAnsi" w:eastAsiaTheme="minorHAnsi" w:hAnsiTheme="minorHAnsi" w:cstheme="minorBidi"/>
          <w:b/>
          <w:bCs/>
          <w:caps w:val="0"/>
          <w:color w:val="000000" w:themeColor="text1"/>
        </w:rPr>
        <w:t>KOUSHIK CHANDRA SAHA</w:t>
      </w:r>
    </w:p>
    <w:p w14:paraId="5FEF6350" w14:textId="77777777" w:rsidR="00394DFA" w:rsidRDefault="00394DFA" w:rsidP="00394DFA">
      <w:pPr>
        <w:pStyle w:val="Heading1"/>
        <w:rPr>
          <w:color w:val="000000" w:themeColor="text1"/>
        </w:rPr>
      </w:pPr>
    </w:p>
    <w:p w14:paraId="69DE5104" w14:textId="07E81A1E" w:rsidR="00394DFA" w:rsidRDefault="004E4848" w:rsidP="00394DFA">
      <w:pPr>
        <w:pStyle w:val="Heading1"/>
        <w:rPr>
          <w:color w:val="000000" w:themeColor="text1"/>
        </w:rPr>
      </w:pPr>
      <w:hyperlink r:id="rId10" w:history="1">
        <w:r w:rsidRPr="0091199F">
          <w:rPr>
            <w:rStyle w:val="Hyperlink"/>
          </w:rPr>
          <w:t>koushikchandrasaha558@gmail.com</w:t>
        </w:r>
      </w:hyperlink>
    </w:p>
    <w:p w14:paraId="21D9E738" w14:textId="77777777" w:rsidR="00394DFA" w:rsidRDefault="00394DFA" w:rsidP="00394DFA">
      <w:pPr>
        <w:pStyle w:val="Heading1"/>
        <w:rPr>
          <w:color w:val="000000" w:themeColor="text1"/>
        </w:rPr>
      </w:pPr>
    </w:p>
    <w:p w14:paraId="40701991" w14:textId="10D6F74C" w:rsidR="00394DFA" w:rsidRPr="00394DFA" w:rsidRDefault="00394DFA" w:rsidP="00394DFA">
      <w:pPr>
        <w:pStyle w:val="Heading1"/>
      </w:pPr>
      <w:r w:rsidRPr="00394DFA">
        <w:t>9933454265</w:t>
      </w:r>
    </w:p>
    <w:sectPr w:rsidR="00394DFA" w:rsidRPr="00394DFA" w:rsidSect="00E834B7">
      <w:headerReference w:type="default" r:id="rId11"/>
      <w:pgSz w:w="12240" w:h="15840"/>
      <w:pgMar w:top="405" w:right="1440" w:bottom="72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E79DB" w14:textId="77777777" w:rsidR="004D7DF0" w:rsidRDefault="004D7DF0" w:rsidP="00D45945">
      <w:pPr>
        <w:spacing w:before="0" w:after="0" w:line="240" w:lineRule="auto"/>
      </w:pPr>
      <w:r>
        <w:separator/>
      </w:r>
    </w:p>
  </w:endnote>
  <w:endnote w:type="continuationSeparator" w:id="0">
    <w:p w14:paraId="25CF3274" w14:textId="77777777" w:rsidR="004D7DF0" w:rsidRDefault="004D7DF0" w:rsidP="00D4594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007A4" w14:textId="77777777" w:rsidR="004D7DF0" w:rsidRDefault="004D7DF0" w:rsidP="00D45945">
      <w:pPr>
        <w:spacing w:before="0" w:after="0" w:line="240" w:lineRule="auto"/>
      </w:pPr>
      <w:r>
        <w:separator/>
      </w:r>
    </w:p>
  </w:footnote>
  <w:footnote w:type="continuationSeparator" w:id="0">
    <w:p w14:paraId="57D06AC8" w14:textId="77777777" w:rsidR="004D7DF0" w:rsidRDefault="004D7DF0" w:rsidP="00D4594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8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1"/>
      <w:gridCol w:w="7107"/>
    </w:tblGrid>
    <w:tr w:rsidR="00E834B7" w14:paraId="730F9638" w14:textId="77777777" w:rsidTr="00E834B7">
      <w:trPr>
        <w:trHeight w:val="360"/>
      </w:trPr>
      <w:tc>
        <w:tcPr>
          <w:tcW w:w="3381" w:type="dxa"/>
        </w:tcPr>
        <w:p w14:paraId="6747BEBF" w14:textId="77777777" w:rsidR="00E834B7" w:rsidRDefault="00E834B7">
          <w:pPr>
            <w:pStyle w:val="Header"/>
            <w:rPr>
              <w:noProof/>
              <w:color w:val="000000" w:themeColor="text1"/>
              <w:lang w:eastAsia="en-US"/>
            </w:rPr>
          </w:pPr>
        </w:p>
      </w:tc>
      <w:tc>
        <w:tcPr>
          <w:tcW w:w="7107" w:type="dxa"/>
        </w:tcPr>
        <w:p w14:paraId="21178DDE" w14:textId="77777777" w:rsidR="00E834B7" w:rsidRDefault="00E834B7">
          <w:pPr>
            <w:pStyle w:val="Header"/>
            <w:rPr>
              <w:noProof/>
              <w:color w:val="000000" w:themeColor="text1"/>
              <w:lang w:eastAsia="en-US"/>
            </w:rPr>
          </w:pPr>
        </w:p>
        <w:p w14:paraId="466D8838" w14:textId="41E9EF5D" w:rsidR="00394DFA" w:rsidRDefault="00394DFA">
          <w:pPr>
            <w:pStyle w:val="Header"/>
            <w:rPr>
              <w:noProof/>
              <w:color w:val="000000" w:themeColor="text1"/>
              <w:lang w:eastAsia="en-US"/>
            </w:rPr>
          </w:pPr>
        </w:p>
      </w:tc>
    </w:tr>
  </w:tbl>
  <w:p w14:paraId="3802E64B" w14:textId="77777777" w:rsidR="00D45945" w:rsidRDefault="00D45945">
    <w:pPr>
      <w:pStyle w:val="Header"/>
    </w:pPr>
    <w:r>
      <w:rPr>
        <w:noProof/>
        <w:color w:val="000000" w:themeColor="text1"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828694F" wp14:editId="115CB28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85630" cy="10063044"/>
              <wp:effectExtent l="19050" t="57150" r="17780" b="52070"/>
              <wp:wrapNone/>
              <wp:docPr id="3" name="Group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5630" cy="10063044"/>
                        <a:chOff x="0" y="0"/>
                        <a:chExt cx="7785630" cy="10063044"/>
                      </a:xfrm>
                    </wpg:grpSpPr>
                    <wpg:grpSp>
                      <wpg:cNvPr id="10" name="Group 10"/>
                      <wpg:cNvGrpSpPr/>
                      <wpg:grpSpPr>
                        <a:xfrm>
                          <a:off x="0" y="0"/>
                          <a:ext cx="7780020" cy="1031240"/>
                          <a:chOff x="0" y="-2950"/>
                          <a:chExt cx="7780020" cy="10316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-2950"/>
                            <a:ext cx="7772400" cy="3429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636520" y="0"/>
                            <a:ext cx="5143500" cy="1028700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" name="Group 12"/>
                      <wpg:cNvGrpSpPr/>
                      <wpg:grpSpPr>
                        <a:xfrm rot="10800000">
                          <a:off x="5610" y="9031804"/>
                          <a:ext cx="7780020" cy="1031240"/>
                          <a:chOff x="0" y="-2950"/>
                          <a:chExt cx="7780020" cy="1031650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-2950"/>
                            <a:ext cx="7772400" cy="3429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2"/>
                        <wps:cNvSpPr/>
                        <wps:spPr>
                          <a:xfrm>
                            <a:off x="2636520" y="0"/>
                            <a:ext cx="5143500" cy="1028700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101000</wp14:pctWidth>
              </wp14:sizeRelH>
              <wp14:sizeRelV relativeFrom="page">
                <wp14:pctHeight>101000</wp14:pctHeight>
              </wp14:sizeRelV>
            </wp:anchor>
          </w:drawing>
        </mc:Choice>
        <mc:Fallback>
          <w:pict>
            <v:group w14:anchorId="686A583C" id="Group 3" o:spid="_x0000_s1026" alt="&quot;&quot;" style="position:absolute;margin-left:0;margin-top:0;width:613.05pt;height:792.35pt;z-index:-251653120;mso-width-percent:1010;mso-height-percent:1010;mso-position-horizontal:center;mso-position-horizontal-relative:page;mso-position-vertical:center;mso-position-vertical-relative:page;mso-width-percent:1010;mso-height-percent:1010" coordsize="77856,100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">
              <v:group id="Group 10" o:spid="_x0000_s1027" style="position:absolute;width:77800;height:10312" coordorigin=",-29" coordsize="77800,10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v:rect id="Rectangle 1" o:spid="_x0000_s1028" style="position:absolute;top:-29;width:77724;height:3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99cb38 [3204]" stroked="f" strokeweight="1pt"/>
                <v:shape id="Rectangle 2" o:spid="_x0000_s1029" style="position:absolute;left:26365;width:51435;height:10287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" path="m,l4000500,r,800100l792480,800100,,xe" fillcolor="black [3213]" stroked="f" strokeweight="1pt">
                  <v:stroke joinstyle="miter"/>
                  <v:shadow on="t" color="black" opacity="26214f" origin=".5" offset="-3pt,0"/>
                  <v:path arrowok="t" o:connecttype="custom" o:connectlocs="0,0;5143500,0;5143500,1028700;1018903,1028700;0,0" o:connectangles="0,0,0,0,0"/>
                </v:shape>
              </v:group>
              <v:group id="Group 12" o:spid="_x0000_s1030" style="position:absolute;left:56;top:90318;width:77800;height:10312;rotation:180" coordorigin=",-29" coordsize="77800,10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">
                <v:rect id="Rectangle 13" o:spid="_x0000_s1031" style="position:absolute;top:-29;width:77724;height:3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" fillcolor="black [3213]" stroked="f" strokeweight="1pt"/>
                <v:shape id="Rectangle 2" o:spid="_x0000_s1032" style="position:absolute;left:26365;width:51435;height:10287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" path="m,l4000500,r,800100l792480,800100,,xe" fillcolor="#99cb38 [3204]" stroked="f" strokeweight="1pt">
                  <v:stroke joinstyle="miter"/>
                  <v:shadow on="t" color="black" opacity="26214f" origin="-.5" offset="3pt,0"/>
                  <v:path arrowok="t" o:connecttype="custom" o:connectlocs="0,0;5143500,0;5143500,1028700;1018903,1028700;0,0" o:connectangles="0,0,0,0,0"/>
                </v:shape>
              </v:group>
              <w10:wrap anchorx="page" anchory="page"/>
            </v:group>
          </w:pict>
        </mc:Fallback>
      </mc:AlternateContent>
    </w:r>
    <w:r w:rsidRPr="00615018">
      <w:rPr>
        <w:noProof/>
        <w:color w:val="000000" w:themeColor="text1"/>
        <w:lang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DFA"/>
    <w:rsid w:val="00083BAA"/>
    <w:rsid w:val="001766D6"/>
    <w:rsid w:val="00260E53"/>
    <w:rsid w:val="003444BE"/>
    <w:rsid w:val="003936EF"/>
    <w:rsid w:val="00394DFA"/>
    <w:rsid w:val="003E24DF"/>
    <w:rsid w:val="004A2B0D"/>
    <w:rsid w:val="004D7DF0"/>
    <w:rsid w:val="004E4848"/>
    <w:rsid w:val="00563742"/>
    <w:rsid w:val="00564809"/>
    <w:rsid w:val="00597E25"/>
    <w:rsid w:val="005C2210"/>
    <w:rsid w:val="00615018"/>
    <w:rsid w:val="0062123A"/>
    <w:rsid w:val="00646E75"/>
    <w:rsid w:val="006F6F10"/>
    <w:rsid w:val="00783E79"/>
    <w:rsid w:val="007B5AE8"/>
    <w:rsid w:val="007F5192"/>
    <w:rsid w:val="00A11A20"/>
    <w:rsid w:val="00A96CF8"/>
    <w:rsid w:val="00AB4269"/>
    <w:rsid w:val="00B50294"/>
    <w:rsid w:val="00C70786"/>
    <w:rsid w:val="00C8222A"/>
    <w:rsid w:val="00D45945"/>
    <w:rsid w:val="00D66593"/>
    <w:rsid w:val="00E27B46"/>
    <w:rsid w:val="00E55D74"/>
    <w:rsid w:val="00E6540C"/>
    <w:rsid w:val="00E81E2A"/>
    <w:rsid w:val="00E834B7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5EF07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D45945"/>
    <w:pPr>
      <w:spacing w:before="40" w:after="16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729928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729928" w:themeColor="accent1" w:themeShade="BF"/>
      <w:kern w:val="20"/>
      <w:sz w:val="20"/>
      <w:szCs w:val="20"/>
    </w:rPr>
  </w:style>
  <w:style w:type="paragraph" w:customStyle="1" w:styleId="Recipient">
    <w:name w:val="Recipient"/>
    <w:basedOn w:val="Heading2"/>
    <w:uiPriority w:val="3"/>
    <w:qFormat/>
    <w:rsid w:val="00D45945"/>
    <w:pPr>
      <w:spacing w:before="1200"/>
    </w:pPr>
    <w:rPr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3E24D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3E24DF"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3E24DF"/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7"/>
    <w:rsid w:val="003E24DF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5945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qFormat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3E24DF"/>
    <w:pPr>
      <w:spacing w:before="0"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729928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D4594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945"/>
    <w:rPr>
      <w:rFonts w:eastAsiaTheme="minorHAnsi"/>
      <w:color w:val="595959" w:themeColor="text1" w:themeTint="A6"/>
      <w:kern w:val="20"/>
      <w:sz w:val="20"/>
      <w:szCs w:val="20"/>
    </w:rPr>
  </w:style>
  <w:style w:type="paragraph" w:styleId="Title">
    <w:name w:val="Title"/>
    <w:basedOn w:val="Heading1"/>
    <w:next w:val="Normal"/>
    <w:link w:val="TitleChar"/>
    <w:uiPriority w:val="10"/>
    <w:rsid w:val="00D45945"/>
    <w:rPr>
      <w:color w:val="000000" w:themeColor="text1"/>
    </w:rPr>
  </w:style>
  <w:style w:type="character" w:customStyle="1" w:styleId="TitleChar">
    <w:name w:val="Title Char"/>
    <w:basedOn w:val="DefaultParagraphFont"/>
    <w:link w:val="Title"/>
    <w:uiPriority w:val="10"/>
    <w:rsid w:val="00D45945"/>
    <w:rPr>
      <w:rFonts w:asciiTheme="majorHAnsi" w:eastAsiaTheme="majorEastAsia" w:hAnsiTheme="majorHAnsi" w:cstheme="majorBidi"/>
      <w:caps/>
      <w:color w:val="000000" w:themeColor="text1"/>
      <w:kern w:val="20"/>
      <w:sz w:val="20"/>
      <w:szCs w:val="20"/>
    </w:rPr>
  </w:style>
  <w:style w:type="table" w:styleId="TableGrid">
    <w:name w:val="Table Grid"/>
    <w:basedOn w:val="TableNormal"/>
    <w:uiPriority w:val="39"/>
    <w:rsid w:val="00E834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4DFA"/>
    <w:rPr>
      <w:color w:val="EE7B0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394D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koushikchandrasaha558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rga\AppData\Roaming\Microsoft\Templates\Bold%20logo%20letterhead.dotx" TargetMode="Externa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1769F56-719A-4D83-852D-005D12497F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0CDF2B-AA59-4FA2-A88B-4D31E344BDF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72A20CA-2FAB-4D68-B6A9-42A0A12257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38FCEC-F6BD-4BDE-8234-7D96AB9E156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logo letterhead.dotx</Template>
  <TotalTime>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2022-02-14T14:41:00Z</dcterms:created>
  <dcterms:modified xsi:type="dcterms:W3CDTF">2022-02-14T14:46:00Z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